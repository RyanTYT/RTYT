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22972" w14:textId="214BE615" w:rsidR="00B62BA9" w:rsidRDefault="00AA3AD4" w:rsidP="006F79AC">
      <w:pPr>
        <w:pBdr>
          <w:bottom w:val="single" w:sz="6" w:space="0" w:color="FFFFFF"/>
        </w:pBdr>
        <w:spacing w:after="75" w:line="402" w:lineRule="atLeast"/>
        <w:rPr>
          <w:rFonts w:ascii="Calibri" w:eastAsia="Calibri" w:hAnsi="Calibri" w:cs="Calibri"/>
          <w:b/>
          <w:bCs/>
          <w:caps/>
          <w:sz w:val="40"/>
          <w:szCs w:val="40"/>
        </w:rPr>
      </w:pPr>
      <w:r>
        <w:rPr>
          <w:rFonts w:ascii="Calibri" w:eastAsia="Calibri" w:hAnsi="Calibri" w:cs="Calibri"/>
          <w:b/>
          <w:bCs/>
          <w:caps/>
          <w:sz w:val="40"/>
          <w:szCs w:val="40"/>
        </w:rPr>
        <w:t>Ryan tan yan tong</w:t>
      </w:r>
    </w:p>
    <w:p w14:paraId="61A0BFD4" w14:textId="4C1E3772" w:rsidR="00B62BA9" w:rsidRDefault="00554C28" w:rsidP="00022AA9">
      <w:pPr>
        <w:pBdr>
          <w:bottom w:val="single" w:sz="6" w:space="0" w:color="FFFFFF"/>
        </w:pBdr>
        <w:spacing w:line="220" w:lineRule="atLeast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+65 </w:t>
      </w:r>
      <w:r w:rsidR="002E413A" w:rsidRPr="00B61D5D">
        <w:rPr>
          <w:rFonts w:ascii="Calibri" w:eastAsia="Calibri" w:hAnsi="Calibri" w:cs="Calibri"/>
          <w:sz w:val="21"/>
          <w:szCs w:val="21"/>
        </w:rPr>
        <w:t>96433328 </w:t>
      </w:r>
      <w:r w:rsidR="002E413A" w:rsidRPr="00B61D5D">
        <w:rPr>
          <w:rFonts w:ascii="Calibri" w:eastAsia="Calibri" w:hAnsi="Calibri" w:cs="Calibri"/>
          <w:color w:val="000000"/>
          <w:sz w:val="21"/>
          <w:szCs w:val="21"/>
        </w:rPr>
        <w:t>• </w:t>
      </w:r>
      <w:hyperlink r:id="rId5" w:history="1">
        <w:r w:rsidR="002E413A" w:rsidRPr="00B61D5D">
          <w:rPr>
            <w:rFonts w:ascii="Calibri" w:eastAsia="Calibri" w:hAnsi="Calibri" w:cs="Calibri"/>
            <w:color w:val="000000"/>
            <w:sz w:val="21"/>
            <w:szCs w:val="21"/>
          </w:rPr>
          <w:t>ryan.tyt@u.nus.edu</w:t>
        </w:r>
      </w:hyperlink>
      <w:r w:rsidR="002E413A" w:rsidRPr="00B61D5D">
        <w:rPr>
          <w:rFonts w:ascii="Calibri" w:eastAsia="Calibri" w:hAnsi="Calibri" w:cs="Calibri"/>
          <w:sz w:val="21"/>
          <w:szCs w:val="21"/>
        </w:rPr>
        <w:t> </w:t>
      </w:r>
      <w:r w:rsidR="002E413A" w:rsidRPr="00B61D5D">
        <w:rPr>
          <w:rFonts w:ascii="Calibri" w:eastAsia="Calibri" w:hAnsi="Calibri" w:cs="Calibri"/>
          <w:color w:val="000000"/>
          <w:sz w:val="21"/>
          <w:szCs w:val="21"/>
        </w:rPr>
        <w:t>• </w:t>
      </w:r>
      <w:hyperlink r:id="rId6" w:history="1">
        <w:r w:rsidR="002E413A" w:rsidRPr="00B61D5D">
          <w:rPr>
            <w:rFonts w:ascii="Calibri" w:eastAsia="Calibri" w:hAnsi="Calibri" w:cs="Calibri"/>
            <w:color w:val="000000"/>
            <w:sz w:val="21"/>
            <w:szCs w:val="21"/>
          </w:rPr>
          <w:t>https://www.linkedin.com/in/ryan</w:t>
        </w:r>
        <w:r w:rsidR="002E413A" w:rsidRPr="00B61D5D">
          <w:rPr>
            <w:rFonts w:ascii="Calibri" w:eastAsia="Calibri" w:hAnsi="Calibri" w:cs="Calibri"/>
            <w:color w:val="000000"/>
            <w:sz w:val="21"/>
            <w:szCs w:val="21"/>
          </w:rPr>
          <w:noBreakHyphen/>
          <w:t>tan</w:t>
        </w:r>
        <w:r w:rsidR="002E413A" w:rsidRPr="00B61D5D">
          <w:rPr>
            <w:rFonts w:ascii="Calibri" w:eastAsia="Calibri" w:hAnsi="Calibri" w:cs="Calibri"/>
            <w:color w:val="000000"/>
            <w:sz w:val="21"/>
            <w:szCs w:val="21"/>
          </w:rPr>
          <w:noBreakHyphen/>
          <w:t>yan</w:t>
        </w:r>
        <w:r w:rsidR="002E413A" w:rsidRPr="00B61D5D">
          <w:rPr>
            <w:rFonts w:ascii="Calibri" w:eastAsia="Calibri" w:hAnsi="Calibri" w:cs="Calibri"/>
            <w:color w:val="000000"/>
            <w:sz w:val="21"/>
            <w:szCs w:val="21"/>
          </w:rPr>
          <w:noBreakHyphen/>
          <w:t>tong/</w:t>
        </w:r>
      </w:hyperlink>
      <w:r w:rsidR="005F3629"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 w:rsidR="005F3629" w:rsidRPr="00B61D5D">
        <w:rPr>
          <w:rFonts w:ascii="Calibri" w:eastAsia="Calibri" w:hAnsi="Calibri" w:cs="Calibri"/>
          <w:color w:val="000000"/>
          <w:sz w:val="21"/>
          <w:szCs w:val="21"/>
        </w:rPr>
        <w:t>•</w:t>
      </w:r>
      <w:r w:rsidR="005F3629"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hyperlink r:id="rId7" w:history="1">
        <w:r w:rsidR="009C3799" w:rsidRPr="00A12AFB">
          <w:rPr>
            <w:rStyle w:val="Hyperlink"/>
            <w:rFonts w:ascii="Calibri" w:eastAsia="Calibri" w:hAnsi="Calibri" w:cs="Calibri"/>
            <w:sz w:val="21"/>
            <w:szCs w:val="21"/>
          </w:rPr>
          <w:t>https://ryantyt.github.io/RTYT/</w:t>
        </w:r>
      </w:hyperlink>
    </w:p>
    <w:p w14:paraId="747542A0" w14:textId="40BEE068" w:rsidR="009C3799" w:rsidRPr="00B61D5D" w:rsidRDefault="009C3799" w:rsidP="00022AA9">
      <w:pPr>
        <w:pBdr>
          <w:bottom w:val="single" w:sz="6" w:space="0" w:color="FFFFFF"/>
        </w:pBdr>
        <w:spacing w:line="220" w:lineRule="atLeast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Availability: 12 May 2025 – 12 Dec 2025</w:t>
      </w:r>
    </w:p>
    <w:p w14:paraId="6EEC1183" w14:textId="77777777" w:rsidR="00B62BA9" w:rsidRPr="00B61D5D" w:rsidRDefault="002E413A">
      <w:pPr>
        <w:shd w:val="clear" w:color="auto" w:fill="D3D3D3"/>
        <w:spacing w:before="60" w:line="284" w:lineRule="atLeast"/>
        <w:rPr>
          <w:rFonts w:ascii="Calibri" w:eastAsia="Calibri" w:hAnsi="Calibri" w:cs="Calibri"/>
          <w:b/>
          <w:bCs/>
          <w:caps/>
        </w:rPr>
      </w:pPr>
      <w:r w:rsidRPr="00B61D5D">
        <w:rPr>
          <w:rFonts w:ascii="Calibri" w:eastAsia="Calibri" w:hAnsi="Calibri" w:cs="Calibri"/>
          <w:b/>
          <w:bCs/>
          <w:caps/>
        </w:rPr>
        <w:t>education</w:t>
      </w:r>
    </w:p>
    <w:p w14:paraId="7168C533" w14:textId="3B3F08EC" w:rsidR="00B62BA9" w:rsidRPr="00B61D5D" w:rsidRDefault="002E413A" w:rsidP="00C15E75">
      <w:pPr>
        <w:tabs>
          <w:tab w:val="right" w:pos="11340"/>
        </w:tabs>
        <w:spacing w:line="220" w:lineRule="atLeast"/>
        <w:rPr>
          <w:rStyle w:val="fs14fw4"/>
          <w:rFonts w:ascii="Calibri" w:eastAsia="Calibri" w:hAnsi="Calibri" w:cs="Calibri"/>
          <w:sz w:val="21"/>
          <w:szCs w:val="21"/>
        </w:rPr>
      </w:pPr>
      <w:r w:rsidRPr="00B61D5D">
        <w:rPr>
          <w:rStyle w:val="fs14fw6ttuoverflow-hidden"/>
          <w:rFonts w:ascii="Calibri" w:eastAsia="Calibri" w:hAnsi="Calibri" w:cs="Calibri"/>
          <w:b/>
          <w:bCs/>
          <w:caps/>
          <w:sz w:val="21"/>
          <w:szCs w:val="21"/>
        </w:rPr>
        <w:t>National University of Singapore</w:t>
      </w:r>
      <w:r w:rsidR="00060A7E" w:rsidRPr="00B61D5D">
        <w:rPr>
          <w:rStyle w:val="fs14fw6ttuoverflow-hidden"/>
          <w:rFonts w:ascii="Calibri" w:eastAsia="Calibri" w:hAnsi="Calibri" w:cs="Calibri"/>
          <w:b/>
          <w:bCs/>
          <w:caps/>
          <w:sz w:val="21"/>
          <w:szCs w:val="21"/>
        </w:rPr>
        <w:t xml:space="preserve"> (NUS)</w:t>
      </w:r>
      <w:r w:rsidR="00172C60">
        <w:rPr>
          <w:rStyle w:val="fs14fw4"/>
          <w:rFonts w:ascii="Calibri" w:eastAsia="Calibri" w:hAnsi="Calibri" w:cs="Calibri"/>
          <w:caps/>
          <w:sz w:val="21"/>
          <w:szCs w:val="21"/>
        </w:rPr>
        <w:tab/>
      </w:r>
      <w:r w:rsidRPr="00B61D5D">
        <w:rPr>
          <w:rStyle w:val="fs14fw4overflow-hidden"/>
          <w:rFonts w:ascii="Calibri" w:eastAsia="Calibri" w:hAnsi="Calibri" w:cs="Calibri"/>
          <w:sz w:val="21"/>
          <w:szCs w:val="21"/>
        </w:rPr>
        <w:t xml:space="preserve">Aug 2022 - </w:t>
      </w:r>
      <w:r w:rsidR="00060A7E" w:rsidRPr="00B61D5D">
        <w:rPr>
          <w:rStyle w:val="fs14fw4overflow-hidden"/>
          <w:rFonts w:ascii="Calibri" w:eastAsia="Calibri" w:hAnsi="Calibri" w:cs="Calibri"/>
          <w:sz w:val="21"/>
          <w:szCs w:val="21"/>
        </w:rPr>
        <w:t>April 2026</w:t>
      </w:r>
    </w:p>
    <w:p w14:paraId="5B62240C" w14:textId="1AEBDE5F" w:rsidR="00B62BA9" w:rsidRPr="00B61D5D" w:rsidRDefault="00060A7E">
      <w:pPr>
        <w:spacing w:line="220" w:lineRule="atLeast"/>
        <w:rPr>
          <w:rFonts w:ascii="Calibri" w:eastAsia="Calibri" w:hAnsi="Calibri" w:cs="Calibri"/>
          <w:sz w:val="21"/>
          <w:szCs w:val="21"/>
        </w:rPr>
      </w:pPr>
      <w:r w:rsidRPr="00B61D5D">
        <w:rPr>
          <w:rStyle w:val="fs14fw6overflow-hidden"/>
          <w:rFonts w:ascii="Calibri" w:eastAsia="Calibri" w:hAnsi="Calibri" w:cs="Calibri"/>
          <w:b/>
          <w:bCs/>
          <w:sz w:val="21"/>
          <w:szCs w:val="21"/>
        </w:rPr>
        <w:t xml:space="preserve">Double Degree </w:t>
      </w:r>
      <w:proofErr w:type="spellStart"/>
      <w:r w:rsidR="00752514" w:rsidRPr="00B61D5D">
        <w:rPr>
          <w:rStyle w:val="fs14fw6overflow-hidden"/>
          <w:rFonts w:ascii="Calibri" w:eastAsia="Calibri" w:hAnsi="Calibri" w:cs="Calibri"/>
          <w:b/>
          <w:bCs/>
          <w:sz w:val="21"/>
          <w:szCs w:val="21"/>
        </w:rPr>
        <w:t>Programme</w:t>
      </w:r>
      <w:proofErr w:type="spellEnd"/>
      <w:r w:rsidR="00752514" w:rsidRPr="00B61D5D">
        <w:rPr>
          <w:rStyle w:val="fs14fw6overflow-hidden"/>
          <w:rFonts w:ascii="Calibri" w:eastAsia="Calibri" w:hAnsi="Calibri" w:cs="Calibri"/>
          <w:b/>
          <w:bCs/>
          <w:sz w:val="21"/>
          <w:szCs w:val="21"/>
        </w:rPr>
        <w:t xml:space="preserve">: </w:t>
      </w:r>
      <w:r w:rsidR="00A55C12">
        <w:rPr>
          <w:rStyle w:val="fs14fw6overflow-hidden"/>
          <w:rFonts w:ascii="Calibri" w:eastAsia="Calibri" w:hAnsi="Calibri" w:cs="Calibri"/>
          <w:b/>
          <w:bCs/>
          <w:sz w:val="21"/>
          <w:szCs w:val="21"/>
        </w:rPr>
        <w:t>School of Computing / School of Business</w:t>
      </w:r>
    </w:p>
    <w:p w14:paraId="00ED5AA5" w14:textId="09DE5F40" w:rsidR="00F04EED" w:rsidRPr="00B61D5D" w:rsidRDefault="00B63DD2" w:rsidP="00F04EED">
      <w:pPr>
        <w:numPr>
          <w:ilvl w:val="0"/>
          <w:numId w:val="1"/>
        </w:numPr>
        <w:spacing w:line="220" w:lineRule="atLeast"/>
        <w:ind w:left="780" w:hanging="292"/>
        <w:rPr>
          <w:rFonts w:ascii="Calibri" w:eastAsia="Calibri" w:hAnsi="Calibri" w:cs="Calibri"/>
          <w:sz w:val="21"/>
          <w:szCs w:val="21"/>
        </w:rPr>
      </w:pPr>
      <w:r w:rsidRPr="00B61D5D">
        <w:rPr>
          <w:rFonts w:ascii="Calibri" w:eastAsia="Calibri" w:hAnsi="Calibri" w:cs="Calibri"/>
          <w:sz w:val="21"/>
          <w:szCs w:val="21"/>
        </w:rPr>
        <w:t xml:space="preserve">GPA: </w:t>
      </w:r>
      <w:r w:rsidR="008F2A02" w:rsidRPr="00B61D5D">
        <w:rPr>
          <w:rFonts w:ascii="Calibri" w:eastAsia="Calibri" w:hAnsi="Calibri" w:cs="Calibri"/>
          <w:sz w:val="21"/>
          <w:szCs w:val="21"/>
        </w:rPr>
        <w:t>5.0</w:t>
      </w:r>
      <w:r w:rsidR="00060A7E" w:rsidRPr="00B61D5D">
        <w:rPr>
          <w:rFonts w:ascii="Calibri" w:eastAsia="Calibri" w:hAnsi="Calibri" w:cs="Calibri"/>
          <w:sz w:val="21"/>
          <w:szCs w:val="21"/>
        </w:rPr>
        <w:t>, 4.</w:t>
      </w:r>
      <w:r w:rsidR="007A608C">
        <w:rPr>
          <w:rFonts w:ascii="Calibri" w:eastAsia="Calibri" w:hAnsi="Calibri" w:cs="Calibri"/>
          <w:sz w:val="21"/>
          <w:szCs w:val="21"/>
        </w:rPr>
        <w:t>8</w:t>
      </w:r>
      <w:r w:rsidR="00635996">
        <w:rPr>
          <w:rFonts w:ascii="Calibri" w:eastAsia="Calibri" w:hAnsi="Calibri" w:cs="Calibri"/>
          <w:sz w:val="21"/>
          <w:szCs w:val="21"/>
        </w:rPr>
        <w:t>8</w:t>
      </w:r>
    </w:p>
    <w:p w14:paraId="7841E221" w14:textId="77777777" w:rsidR="008F2A02" w:rsidRPr="00B61D5D" w:rsidRDefault="007729A2" w:rsidP="008F2A02">
      <w:pPr>
        <w:numPr>
          <w:ilvl w:val="0"/>
          <w:numId w:val="1"/>
        </w:numPr>
        <w:spacing w:line="220" w:lineRule="atLeast"/>
        <w:ind w:left="780" w:hanging="292"/>
        <w:rPr>
          <w:rFonts w:ascii="Calibri" w:eastAsia="Calibri" w:hAnsi="Calibri" w:cs="Calibri"/>
          <w:sz w:val="21"/>
          <w:szCs w:val="21"/>
        </w:rPr>
      </w:pPr>
      <w:r w:rsidRPr="00B61D5D">
        <w:rPr>
          <w:rFonts w:ascii="Calibri" w:eastAsia="Calibri" w:hAnsi="Calibri" w:cs="Calibri"/>
          <w:sz w:val="21"/>
          <w:szCs w:val="21"/>
        </w:rPr>
        <w:t>NUS Merit Scholarship</w:t>
      </w:r>
    </w:p>
    <w:p w14:paraId="6C932BAA" w14:textId="1BAA4224" w:rsidR="00B62BA9" w:rsidRDefault="006F79AC" w:rsidP="00E0702A">
      <w:pPr>
        <w:numPr>
          <w:ilvl w:val="0"/>
          <w:numId w:val="1"/>
        </w:numPr>
        <w:spacing w:line="220" w:lineRule="atLeast"/>
        <w:ind w:left="780" w:hanging="292"/>
        <w:rPr>
          <w:rFonts w:ascii="Calibri" w:eastAsia="Calibri" w:hAnsi="Calibri" w:cs="Calibri"/>
          <w:sz w:val="21"/>
          <w:szCs w:val="21"/>
        </w:rPr>
      </w:pPr>
      <w:r w:rsidRPr="00B61D5D">
        <w:rPr>
          <w:rFonts w:ascii="Calibri" w:eastAsia="Calibri" w:hAnsi="Calibri" w:cs="Calibri"/>
          <w:sz w:val="21"/>
          <w:szCs w:val="21"/>
        </w:rPr>
        <w:t xml:space="preserve">Competitions: </w:t>
      </w:r>
      <w:r w:rsidR="001C6843">
        <w:rPr>
          <w:rFonts w:ascii="Calibri" w:eastAsia="Calibri" w:hAnsi="Calibri" w:cs="Calibri"/>
          <w:sz w:val="21"/>
          <w:szCs w:val="21"/>
        </w:rPr>
        <w:t xml:space="preserve">Citadel </w:t>
      </w:r>
      <w:proofErr w:type="spellStart"/>
      <w:r w:rsidR="001C6843">
        <w:rPr>
          <w:rFonts w:ascii="Calibri" w:eastAsia="Calibri" w:hAnsi="Calibri" w:cs="Calibri"/>
          <w:sz w:val="21"/>
          <w:szCs w:val="21"/>
        </w:rPr>
        <w:t>Datathon</w:t>
      </w:r>
      <w:proofErr w:type="spellEnd"/>
      <w:r w:rsidR="001C6843">
        <w:rPr>
          <w:rFonts w:ascii="Calibri" w:eastAsia="Calibri" w:hAnsi="Calibri" w:cs="Calibri"/>
          <w:sz w:val="21"/>
          <w:szCs w:val="21"/>
        </w:rPr>
        <w:t xml:space="preserve"> 2024, </w:t>
      </w:r>
      <w:proofErr w:type="spellStart"/>
      <w:r w:rsidRPr="00B61D5D">
        <w:rPr>
          <w:rFonts w:ascii="Calibri" w:eastAsia="Calibri" w:hAnsi="Calibri" w:cs="Calibri"/>
          <w:sz w:val="21"/>
          <w:szCs w:val="21"/>
        </w:rPr>
        <w:t>Hack&amp;Roll</w:t>
      </w:r>
      <w:proofErr w:type="spellEnd"/>
      <w:r w:rsidRPr="00B61D5D">
        <w:rPr>
          <w:rFonts w:ascii="Calibri" w:eastAsia="Calibri" w:hAnsi="Calibri" w:cs="Calibri"/>
          <w:sz w:val="21"/>
          <w:szCs w:val="21"/>
        </w:rPr>
        <w:t xml:space="preserve"> 2024, Eurasia Asset Management (Finalist)</w:t>
      </w:r>
      <w:r w:rsidR="00752514" w:rsidRPr="00B61D5D">
        <w:rPr>
          <w:rFonts w:ascii="Calibri" w:eastAsia="Calibri" w:hAnsi="Calibri" w:cs="Calibri"/>
          <w:sz w:val="21"/>
          <w:szCs w:val="21"/>
        </w:rPr>
        <w:t xml:space="preserve">, </w:t>
      </w:r>
      <w:r w:rsidR="00752514" w:rsidRPr="00B61D5D">
        <w:rPr>
          <w:rFonts w:ascii="Segoe UI" w:hAnsi="Segoe UI" w:cs="Segoe UI"/>
          <w:sz w:val="21"/>
          <w:szCs w:val="21"/>
          <w:shd w:val="clear" w:color="auto" w:fill="FFFFFF"/>
        </w:rPr>
        <w:t>SMU Future Economy Forum Case</w:t>
      </w:r>
      <w:r w:rsidR="00C15E75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752514" w:rsidRPr="00B61D5D">
        <w:rPr>
          <w:rFonts w:ascii="Segoe UI" w:hAnsi="Segoe UI" w:cs="Segoe UI"/>
          <w:sz w:val="21"/>
          <w:szCs w:val="21"/>
          <w:shd w:val="clear" w:color="auto" w:fill="FFFFFF"/>
        </w:rPr>
        <w:t>Competition 2023 (Distinction)</w:t>
      </w:r>
    </w:p>
    <w:p w14:paraId="0DE175D2" w14:textId="77777777" w:rsidR="000F2535" w:rsidRPr="00E0702A" w:rsidRDefault="000F2535" w:rsidP="000F2535">
      <w:pPr>
        <w:spacing w:line="220" w:lineRule="atLeast"/>
        <w:rPr>
          <w:rFonts w:ascii="Calibri" w:eastAsia="Calibri" w:hAnsi="Calibri" w:cs="Calibri"/>
          <w:sz w:val="21"/>
          <w:szCs w:val="21"/>
        </w:rPr>
      </w:pPr>
    </w:p>
    <w:p w14:paraId="64FEFE95" w14:textId="77777777" w:rsidR="00B62BA9" w:rsidRDefault="002E413A">
      <w:pPr>
        <w:shd w:val="clear" w:color="auto" w:fill="D3D3D3"/>
        <w:spacing w:before="60" w:line="284" w:lineRule="atLeast"/>
        <w:rPr>
          <w:rFonts w:ascii="Calibri" w:eastAsia="Calibri" w:hAnsi="Calibri" w:cs="Calibri"/>
          <w:b/>
          <w:bCs/>
          <w:caps/>
          <w:sz w:val="28"/>
          <w:szCs w:val="28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experience</w:t>
      </w:r>
    </w:p>
    <w:p w14:paraId="4A65FA49" w14:textId="05C8670B" w:rsidR="00E0702A" w:rsidRDefault="00E0702A" w:rsidP="00E0702A">
      <w:pPr>
        <w:tabs>
          <w:tab w:val="right" w:pos="11340"/>
        </w:tabs>
        <w:spacing w:line="220" w:lineRule="atLeast"/>
        <w:rPr>
          <w:rStyle w:val="fs14fw4"/>
          <w:rFonts w:ascii="Calibri" w:eastAsia="Calibri" w:hAnsi="Calibri" w:cs="Calibri"/>
          <w:sz w:val="22"/>
          <w:szCs w:val="22"/>
        </w:rPr>
      </w:pPr>
      <w:bookmarkStart w:id="0" w:name="_Hlk159172909"/>
      <w:r>
        <w:rPr>
          <w:rStyle w:val="fs14fw6"/>
          <w:rFonts w:ascii="Calibri" w:eastAsia="Calibri" w:hAnsi="Calibri" w:cs="Calibri"/>
          <w:b/>
          <w:bCs/>
          <w:sz w:val="22"/>
          <w:szCs w:val="22"/>
        </w:rPr>
        <w:t>AI Developer, SAP</w:t>
      </w:r>
      <w:r>
        <w:rPr>
          <w:rStyle w:val="fs14fw4"/>
          <w:rFonts w:ascii="Calibri" w:eastAsia="Calibri" w:hAnsi="Calibri" w:cs="Calibri"/>
          <w:sz w:val="22"/>
          <w:szCs w:val="22"/>
        </w:rPr>
        <w:tab/>
        <w:t>May 2024 - Oct 2024</w:t>
      </w:r>
    </w:p>
    <w:p w14:paraId="53EC8E51" w14:textId="174FEEE2" w:rsidR="00E0702A" w:rsidRDefault="00270DA4" w:rsidP="00E0702A">
      <w:pPr>
        <w:numPr>
          <w:ilvl w:val="0"/>
          <w:numId w:val="7"/>
        </w:numPr>
        <w:spacing w:line="220" w:lineRule="atLeast"/>
        <w:ind w:left="780" w:hanging="29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Designed and Built 10+ front-end interfaces for custom in-house SAP applications</w:t>
      </w:r>
      <w:r w:rsidR="00996112">
        <w:rPr>
          <w:rFonts w:ascii="Calibri" w:eastAsia="Calibri" w:hAnsi="Calibri" w:cs="Calibri"/>
          <w:sz w:val="22"/>
          <w:szCs w:val="22"/>
        </w:rPr>
        <w:t xml:space="preserve"> using SAP UI5</w:t>
      </w:r>
    </w:p>
    <w:p w14:paraId="4B79D35E" w14:textId="3987C44C" w:rsidR="00E0702A" w:rsidRDefault="00270DA4" w:rsidP="00C15E75">
      <w:pPr>
        <w:numPr>
          <w:ilvl w:val="0"/>
          <w:numId w:val="7"/>
        </w:numPr>
        <w:spacing w:line="220" w:lineRule="atLeast"/>
        <w:ind w:left="780" w:hanging="29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Designed and Integrated backend and frontend for custom AI-driven SAP applications </w:t>
      </w:r>
      <w:r w:rsidR="00996112">
        <w:rPr>
          <w:rFonts w:ascii="Calibri" w:eastAsia="Calibri" w:hAnsi="Calibri" w:cs="Calibri"/>
          <w:sz w:val="22"/>
          <w:szCs w:val="22"/>
        </w:rPr>
        <w:t xml:space="preserve">using SAP CAP, Python Flask, </w:t>
      </w:r>
      <w:proofErr w:type="spellStart"/>
      <w:r w:rsidR="00996112">
        <w:rPr>
          <w:rFonts w:ascii="Calibri" w:eastAsia="Calibri" w:hAnsi="Calibri" w:cs="Calibri"/>
          <w:sz w:val="22"/>
          <w:szCs w:val="22"/>
        </w:rPr>
        <w:t>Javascript</w:t>
      </w:r>
      <w:proofErr w:type="spellEnd"/>
    </w:p>
    <w:p w14:paraId="60E496EA" w14:textId="503D1340" w:rsidR="000F2535" w:rsidRDefault="000F2535" w:rsidP="00C15E75">
      <w:pPr>
        <w:numPr>
          <w:ilvl w:val="0"/>
          <w:numId w:val="7"/>
        </w:numPr>
        <w:spacing w:line="220" w:lineRule="atLeast"/>
        <w:ind w:left="780" w:hanging="29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Developed </w:t>
      </w:r>
      <w:r w:rsidR="00E5752E">
        <w:rPr>
          <w:rFonts w:ascii="Calibri" w:eastAsia="Calibri" w:hAnsi="Calibri" w:cs="Calibri"/>
          <w:sz w:val="22"/>
          <w:szCs w:val="22"/>
        </w:rPr>
        <w:t>data pipelines for AI-driven products based on RAG, text embeddings and prompt engineering</w:t>
      </w:r>
    </w:p>
    <w:p w14:paraId="2DDA0AE0" w14:textId="77777777" w:rsidR="00996112" w:rsidRPr="00996112" w:rsidRDefault="00996112" w:rsidP="00996112">
      <w:pPr>
        <w:spacing w:line="220" w:lineRule="atLeast"/>
        <w:rPr>
          <w:rStyle w:val="fs14fw6"/>
          <w:rFonts w:ascii="Calibri" w:eastAsia="Calibri" w:hAnsi="Calibri" w:cs="Calibri"/>
          <w:sz w:val="22"/>
          <w:szCs w:val="22"/>
        </w:rPr>
      </w:pPr>
    </w:p>
    <w:p w14:paraId="1C88E52C" w14:textId="1964CF85" w:rsidR="00AA3AD4" w:rsidRDefault="00AA3AD4" w:rsidP="00C15E75">
      <w:pPr>
        <w:tabs>
          <w:tab w:val="right" w:pos="11340"/>
        </w:tabs>
        <w:spacing w:line="220" w:lineRule="atLeast"/>
        <w:rPr>
          <w:rStyle w:val="fs14fw4"/>
          <w:rFonts w:ascii="Calibri" w:eastAsia="Calibri" w:hAnsi="Calibri" w:cs="Calibri"/>
          <w:sz w:val="22"/>
          <w:szCs w:val="22"/>
        </w:rPr>
      </w:pPr>
      <w:r>
        <w:rPr>
          <w:rStyle w:val="fs14fw6"/>
          <w:rFonts w:ascii="Calibri" w:eastAsia="Calibri" w:hAnsi="Calibri" w:cs="Calibri"/>
          <w:b/>
          <w:bCs/>
          <w:sz w:val="22"/>
          <w:szCs w:val="22"/>
        </w:rPr>
        <w:t>Teaching Assistant, National University of Singapore</w:t>
      </w:r>
      <w:r w:rsidR="00060A7E">
        <w:rPr>
          <w:rStyle w:val="fs14fw6"/>
          <w:rFonts w:ascii="Calibri" w:eastAsia="Calibri" w:hAnsi="Calibri" w:cs="Calibri"/>
          <w:b/>
          <w:bCs/>
          <w:sz w:val="22"/>
          <w:szCs w:val="22"/>
        </w:rPr>
        <w:t xml:space="preserve"> (NUS)</w:t>
      </w:r>
      <w:r>
        <w:rPr>
          <w:rStyle w:val="fs14fw4"/>
          <w:rFonts w:ascii="Calibri" w:eastAsia="Calibri" w:hAnsi="Calibri" w:cs="Calibri"/>
          <w:sz w:val="22"/>
          <w:szCs w:val="22"/>
        </w:rPr>
        <w:tab/>
        <w:t>Jan 2024 - May 2024</w:t>
      </w:r>
    </w:p>
    <w:p w14:paraId="4ACC853A" w14:textId="3D0BFA5F" w:rsidR="00AA3AD4" w:rsidRDefault="00060A7E" w:rsidP="00AA3AD4">
      <w:pPr>
        <w:numPr>
          <w:ilvl w:val="0"/>
          <w:numId w:val="7"/>
        </w:numPr>
        <w:spacing w:line="220" w:lineRule="atLeast"/>
        <w:ind w:left="780" w:hanging="292"/>
        <w:rPr>
          <w:rFonts w:ascii="Calibri" w:eastAsia="Calibri" w:hAnsi="Calibri" w:cs="Calibri"/>
          <w:sz w:val="22"/>
          <w:szCs w:val="22"/>
        </w:rPr>
      </w:pPr>
      <w:bookmarkStart w:id="1" w:name="_Hlk173073109"/>
      <w:r>
        <w:rPr>
          <w:rFonts w:ascii="Calibri" w:eastAsia="Calibri" w:hAnsi="Calibri" w:cs="Calibri"/>
          <w:sz w:val="22"/>
          <w:szCs w:val="22"/>
        </w:rPr>
        <w:t>Led</w:t>
      </w:r>
      <w:r w:rsidR="007A763C">
        <w:rPr>
          <w:rFonts w:ascii="Calibri" w:eastAsia="Calibri" w:hAnsi="Calibri" w:cs="Calibri"/>
          <w:sz w:val="22"/>
          <w:szCs w:val="22"/>
        </w:rPr>
        <w:t xml:space="preserve"> laboratory sessions consisting of a group of 20 students for </w:t>
      </w:r>
      <w:r w:rsidR="004C5AC1">
        <w:rPr>
          <w:rFonts w:ascii="Calibri" w:eastAsia="Calibri" w:hAnsi="Calibri" w:cs="Calibri"/>
          <w:sz w:val="22"/>
          <w:szCs w:val="22"/>
        </w:rPr>
        <w:t>CS2040 (</w:t>
      </w:r>
      <w:r w:rsidR="00AD07E9">
        <w:rPr>
          <w:rFonts w:ascii="Calibri" w:eastAsia="Calibri" w:hAnsi="Calibri" w:cs="Calibri"/>
          <w:sz w:val="22"/>
          <w:szCs w:val="22"/>
        </w:rPr>
        <w:t>Data Structures and Algorithms</w:t>
      </w:r>
      <w:r w:rsidR="004C5AC1">
        <w:rPr>
          <w:rFonts w:ascii="Calibri" w:eastAsia="Calibri" w:hAnsi="Calibri" w:cs="Calibri"/>
          <w:sz w:val="22"/>
          <w:szCs w:val="22"/>
        </w:rPr>
        <w:t>) with vibrant discussions for possible algorithms used to tackle various problems</w:t>
      </w:r>
    </w:p>
    <w:bookmarkEnd w:id="1"/>
    <w:p w14:paraId="1AE9547B" w14:textId="22DEDB0F" w:rsidR="00AA3AD4" w:rsidRPr="00462A63" w:rsidRDefault="00462A63" w:rsidP="00462A63">
      <w:pPr>
        <w:numPr>
          <w:ilvl w:val="0"/>
          <w:numId w:val="7"/>
        </w:numPr>
        <w:spacing w:line="220" w:lineRule="atLeast"/>
        <w:ind w:left="780" w:hanging="292"/>
        <w:rPr>
          <w:rFonts w:ascii="Calibri" w:eastAsia="Calibri" w:hAnsi="Calibri" w:cs="Calibri"/>
          <w:b/>
          <w:bCs/>
          <w:sz w:val="22"/>
          <w:szCs w:val="22"/>
        </w:rPr>
      </w:pPr>
      <w:r w:rsidRPr="00462A63">
        <w:rPr>
          <w:rFonts w:ascii="Calibri" w:eastAsia="Calibri" w:hAnsi="Calibri" w:cs="Calibri"/>
          <w:sz w:val="22"/>
          <w:szCs w:val="22"/>
        </w:rPr>
        <w:t>Clearly explained and broke down complex concepts in</w:t>
      </w:r>
      <w:r w:rsidR="007A763C" w:rsidRPr="00462A63">
        <w:rPr>
          <w:rFonts w:ascii="Calibri" w:eastAsia="Calibri" w:hAnsi="Calibri" w:cs="Calibri"/>
          <w:sz w:val="22"/>
          <w:szCs w:val="22"/>
        </w:rPr>
        <w:t xml:space="preserve"> data structures (e.g. arrays, linked lists, trees, graphs) and algorithms (</w:t>
      </w:r>
      <w:r w:rsidR="00ED3345">
        <w:rPr>
          <w:rFonts w:ascii="Calibri" w:eastAsia="Calibri" w:hAnsi="Calibri" w:cs="Calibri"/>
          <w:sz w:val="22"/>
          <w:szCs w:val="22"/>
        </w:rPr>
        <w:t>S</w:t>
      </w:r>
      <w:r w:rsidR="007A763C" w:rsidRPr="00462A63">
        <w:rPr>
          <w:rFonts w:ascii="Calibri" w:eastAsia="Calibri" w:hAnsi="Calibri" w:cs="Calibri"/>
          <w:sz w:val="22"/>
          <w:szCs w:val="22"/>
        </w:rPr>
        <w:t>orting, SSSP, MST)</w:t>
      </w:r>
    </w:p>
    <w:p w14:paraId="29DDF3A4" w14:textId="77777777" w:rsidR="00462A63" w:rsidRPr="00462A63" w:rsidRDefault="00462A63" w:rsidP="00462A63">
      <w:pPr>
        <w:spacing w:line="220" w:lineRule="atLeast"/>
        <w:rPr>
          <w:rStyle w:val="fs14fw6"/>
          <w:rFonts w:ascii="Calibri" w:eastAsia="Calibri" w:hAnsi="Calibri" w:cs="Calibri"/>
          <w:b/>
          <w:bCs/>
          <w:sz w:val="22"/>
          <w:szCs w:val="22"/>
        </w:rPr>
      </w:pPr>
    </w:p>
    <w:p w14:paraId="257994A3" w14:textId="73839B4A" w:rsidR="00B62BA9" w:rsidRDefault="007729A2" w:rsidP="00C15E75">
      <w:pPr>
        <w:tabs>
          <w:tab w:val="right" w:pos="11340"/>
        </w:tabs>
        <w:spacing w:line="220" w:lineRule="atLeast"/>
        <w:rPr>
          <w:rStyle w:val="fs14fw4"/>
          <w:rFonts w:ascii="Calibri" w:eastAsia="Calibri" w:hAnsi="Calibri" w:cs="Calibri"/>
          <w:sz w:val="22"/>
          <w:szCs w:val="22"/>
        </w:rPr>
      </w:pPr>
      <w:r>
        <w:rPr>
          <w:rStyle w:val="fs14fw6"/>
          <w:rFonts w:ascii="Calibri" w:eastAsia="Calibri" w:hAnsi="Calibri" w:cs="Calibri"/>
          <w:b/>
          <w:bCs/>
          <w:sz w:val="22"/>
          <w:szCs w:val="22"/>
        </w:rPr>
        <w:t>Orbital Project</w:t>
      </w:r>
      <w:r w:rsidR="00DD63F3">
        <w:rPr>
          <w:rStyle w:val="fs14fw6"/>
          <w:rFonts w:ascii="Calibri" w:eastAsia="Calibri" w:hAnsi="Calibri" w:cs="Calibri"/>
          <w:b/>
          <w:bCs/>
          <w:sz w:val="22"/>
          <w:szCs w:val="22"/>
        </w:rPr>
        <w:t xml:space="preserve">, </w:t>
      </w:r>
      <w:r>
        <w:rPr>
          <w:rStyle w:val="fs14fw6"/>
          <w:rFonts w:ascii="Calibri" w:eastAsia="Calibri" w:hAnsi="Calibri" w:cs="Calibri"/>
          <w:b/>
          <w:bCs/>
          <w:sz w:val="22"/>
          <w:szCs w:val="22"/>
        </w:rPr>
        <w:t>Apollo 11 Achievement Level</w:t>
      </w:r>
      <w:r>
        <w:rPr>
          <w:rStyle w:val="fs14fw4"/>
          <w:rFonts w:ascii="Calibri" w:eastAsia="Calibri" w:hAnsi="Calibri" w:cs="Calibri"/>
          <w:sz w:val="22"/>
          <w:szCs w:val="22"/>
        </w:rPr>
        <w:tab/>
        <w:t>April 202</w:t>
      </w:r>
      <w:r w:rsidR="00E20A7D">
        <w:rPr>
          <w:rStyle w:val="fs14fw4"/>
          <w:rFonts w:ascii="Calibri" w:eastAsia="Calibri" w:hAnsi="Calibri" w:cs="Calibri"/>
          <w:sz w:val="22"/>
          <w:szCs w:val="22"/>
        </w:rPr>
        <w:t>3</w:t>
      </w:r>
      <w:r>
        <w:rPr>
          <w:rStyle w:val="fs14fw4"/>
          <w:rFonts w:ascii="Calibri" w:eastAsia="Calibri" w:hAnsi="Calibri" w:cs="Calibri"/>
          <w:sz w:val="22"/>
          <w:szCs w:val="22"/>
        </w:rPr>
        <w:t xml:space="preserve"> - Aug 202</w:t>
      </w:r>
      <w:r w:rsidR="00E20A7D">
        <w:rPr>
          <w:rStyle w:val="fs14fw4"/>
          <w:rFonts w:ascii="Calibri" w:eastAsia="Calibri" w:hAnsi="Calibri" w:cs="Calibri"/>
          <w:sz w:val="22"/>
          <w:szCs w:val="22"/>
        </w:rPr>
        <w:t>3</w:t>
      </w:r>
    </w:p>
    <w:p w14:paraId="2B981D53" w14:textId="1415E4FA" w:rsidR="007729A2" w:rsidRDefault="007729A2" w:rsidP="007729A2">
      <w:pPr>
        <w:numPr>
          <w:ilvl w:val="0"/>
          <w:numId w:val="7"/>
        </w:numPr>
        <w:spacing w:line="220" w:lineRule="atLeast"/>
        <w:ind w:left="780" w:hanging="29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NUS Timetable Optimizer done for Orbital project (Apollo 11)</w:t>
      </w:r>
      <w:r w:rsidR="00DD63F3">
        <w:rPr>
          <w:rFonts w:ascii="Calibri" w:eastAsia="Calibri" w:hAnsi="Calibri" w:cs="Calibri"/>
          <w:sz w:val="22"/>
          <w:szCs w:val="22"/>
        </w:rPr>
        <w:br/>
      </w:r>
      <w:r w:rsidR="00DD63F3" w:rsidRPr="007729A2">
        <w:rPr>
          <w:rFonts w:ascii="Calibri" w:eastAsia="Calibri" w:hAnsi="Calibri" w:cs="Calibri"/>
          <w:sz w:val="22"/>
          <w:szCs w:val="22"/>
        </w:rPr>
        <w:t>(</w:t>
      </w:r>
      <w:hyperlink r:id="rId8" w:history="1">
        <w:r w:rsidR="002E413A" w:rsidRPr="00121D08">
          <w:rPr>
            <w:rStyle w:val="Hyperlink"/>
            <w:rFonts w:ascii="Calibri" w:eastAsia="Calibri" w:hAnsi="Calibri" w:cs="Calibri"/>
            <w:sz w:val="22"/>
            <w:szCs w:val="22"/>
          </w:rPr>
          <w:t>https://github.com/RyanTYT/ClassMate</w:t>
        </w:r>
      </w:hyperlink>
      <w:r w:rsidR="00DD63F3" w:rsidRPr="007729A2">
        <w:rPr>
          <w:rFonts w:ascii="Calibri" w:eastAsia="Calibri" w:hAnsi="Calibri" w:cs="Calibri"/>
          <w:sz w:val="22"/>
          <w:szCs w:val="22"/>
        </w:rPr>
        <w:t>)</w:t>
      </w:r>
    </w:p>
    <w:p w14:paraId="6EECB853" w14:textId="49CD6FB0" w:rsidR="007729A2" w:rsidRDefault="00DD63F3" w:rsidP="007729A2">
      <w:pPr>
        <w:numPr>
          <w:ilvl w:val="0"/>
          <w:numId w:val="7"/>
        </w:numPr>
        <w:spacing w:line="220" w:lineRule="atLeast"/>
        <w:ind w:left="780" w:hanging="29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Developed w</w:t>
      </w:r>
      <w:r w:rsidR="007729A2" w:rsidRPr="007729A2">
        <w:rPr>
          <w:rFonts w:ascii="Calibri" w:eastAsia="Calibri" w:hAnsi="Calibri" w:cs="Calibri"/>
          <w:sz w:val="22"/>
          <w:szCs w:val="22"/>
        </w:rPr>
        <w:t xml:space="preserve">ebsite whereby users can input which courses they are taking for the semester </w:t>
      </w:r>
      <w:r>
        <w:rPr>
          <w:rFonts w:ascii="Calibri" w:eastAsia="Calibri" w:hAnsi="Calibri" w:cs="Calibri"/>
          <w:sz w:val="22"/>
          <w:szCs w:val="22"/>
        </w:rPr>
        <w:t xml:space="preserve">to </w:t>
      </w:r>
      <w:r w:rsidR="007729A2" w:rsidRPr="007729A2">
        <w:rPr>
          <w:rFonts w:ascii="Calibri" w:eastAsia="Calibri" w:hAnsi="Calibri" w:cs="Calibri"/>
          <w:sz w:val="22"/>
          <w:szCs w:val="22"/>
        </w:rPr>
        <w:t>generate a working timetable with personal constraints</w:t>
      </w:r>
      <w:r w:rsidR="00462A63">
        <w:rPr>
          <w:rFonts w:ascii="Calibri" w:eastAsia="Calibri" w:hAnsi="Calibri" w:cs="Calibri"/>
          <w:sz w:val="22"/>
          <w:szCs w:val="22"/>
        </w:rPr>
        <w:t xml:space="preserve"> (z3-solver)</w:t>
      </w:r>
    </w:p>
    <w:p w14:paraId="4B160B16" w14:textId="7A43FD30" w:rsidR="00DD63F3" w:rsidRPr="007729A2" w:rsidRDefault="00E726A5" w:rsidP="007729A2">
      <w:pPr>
        <w:numPr>
          <w:ilvl w:val="0"/>
          <w:numId w:val="7"/>
        </w:numPr>
        <w:spacing w:line="220" w:lineRule="atLeast"/>
        <w:ind w:left="780" w:hanging="29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Developed using </w:t>
      </w:r>
      <w:r w:rsidR="00DD63F3">
        <w:rPr>
          <w:rFonts w:ascii="Calibri" w:eastAsia="Calibri" w:hAnsi="Calibri" w:cs="Calibri"/>
          <w:sz w:val="22"/>
          <w:szCs w:val="22"/>
        </w:rPr>
        <w:t>Typescript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="00DD63F3">
        <w:rPr>
          <w:rFonts w:ascii="Calibri" w:eastAsia="Calibri" w:hAnsi="Calibri" w:cs="Calibri"/>
          <w:sz w:val="22"/>
          <w:szCs w:val="22"/>
        </w:rPr>
        <w:t>Reactjs</w:t>
      </w:r>
      <w:proofErr w:type="spellEnd"/>
      <w:r w:rsidR="00DD63F3">
        <w:rPr>
          <w:rFonts w:ascii="Calibri" w:eastAsia="Calibri" w:hAnsi="Calibri" w:cs="Calibri"/>
          <w:sz w:val="22"/>
          <w:szCs w:val="22"/>
        </w:rPr>
        <w:t xml:space="preserve"> and </w:t>
      </w:r>
      <w:proofErr w:type="spellStart"/>
      <w:r w:rsidR="00DD63F3">
        <w:rPr>
          <w:rFonts w:ascii="Calibri" w:eastAsia="Calibri" w:hAnsi="Calibri" w:cs="Calibri"/>
          <w:sz w:val="22"/>
          <w:szCs w:val="22"/>
        </w:rPr>
        <w:t>Nextjs</w:t>
      </w:r>
      <w:proofErr w:type="spellEnd"/>
      <w:r w:rsidR="00DD63F3">
        <w:rPr>
          <w:rFonts w:ascii="Calibri" w:eastAsia="Calibri" w:hAnsi="Calibri" w:cs="Calibri"/>
          <w:sz w:val="22"/>
          <w:szCs w:val="22"/>
        </w:rPr>
        <w:t xml:space="preserve"> for frontend and Nodejs and </w:t>
      </w:r>
      <w:proofErr w:type="spellStart"/>
      <w:r w:rsidR="00DD63F3">
        <w:rPr>
          <w:rFonts w:ascii="Calibri" w:eastAsia="Calibri" w:hAnsi="Calibri" w:cs="Calibri"/>
          <w:sz w:val="22"/>
          <w:szCs w:val="22"/>
        </w:rPr>
        <w:t>Sequelize</w:t>
      </w:r>
      <w:proofErr w:type="spellEnd"/>
      <w:r w:rsidR="00DD63F3">
        <w:rPr>
          <w:rFonts w:ascii="Calibri" w:eastAsia="Calibri" w:hAnsi="Calibri" w:cs="Calibri"/>
          <w:sz w:val="22"/>
          <w:szCs w:val="22"/>
        </w:rPr>
        <w:t xml:space="preserve"> for backend</w:t>
      </w:r>
    </w:p>
    <w:bookmarkEnd w:id="0"/>
    <w:p w14:paraId="7362E3A8" w14:textId="77777777" w:rsidR="009F4098" w:rsidRDefault="009F4098" w:rsidP="009F4098">
      <w:pPr>
        <w:spacing w:after="60" w:line="220" w:lineRule="atLeast"/>
        <w:rPr>
          <w:rFonts w:ascii="Calibri" w:eastAsia="Calibri" w:hAnsi="Calibri" w:cs="Calibri"/>
          <w:sz w:val="22"/>
          <w:szCs w:val="22"/>
        </w:rPr>
      </w:pPr>
    </w:p>
    <w:p w14:paraId="1BE79681" w14:textId="77777777" w:rsidR="009F4098" w:rsidRDefault="002E413A" w:rsidP="009F4098">
      <w:pPr>
        <w:shd w:val="clear" w:color="auto" w:fill="D3D3D3"/>
        <w:spacing w:before="60" w:line="284" w:lineRule="atLeast"/>
        <w:rPr>
          <w:rFonts w:ascii="Calibri" w:eastAsia="Calibri" w:hAnsi="Calibri" w:cs="Calibri"/>
          <w:b/>
          <w:bCs/>
          <w:caps/>
          <w:sz w:val="28"/>
          <w:szCs w:val="28"/>
        </w:rPr>
      </w:pPr>
      <w:r>
        <w:rPr>
          <w:rFonts w:ascii="Calibri" w:eastAsia="Calibri" w:hAnsi="Calibri" w:cs="Calibri"/>
          <w:sz w:val="22"/>
          <w:szCs w:val="22"/>
        </w:rPr>
        <w:t> </w:t>
      </w:r>
      <w:r w:rsidR="009F4098">
        <w:rPr>
          <w:rFonts w:ascii="Calibri" w:eastAsia="Calibri" w:hAnsi="Calibri" w:cs="Calibri"/>
          <w:b/>
          <w:bCs/>
          <w:caps/>
          <w:sz w:val="28"/>
          <w:szCs w:val="28"/>
        </w:rPr>
        <w:t>projects</w:t>
      </w:r>
    </w:p>
    <w:p w14:paraId="247DD339" w14:textId="5922D414" w:rsidR="00F82B88" w:rsidRPr="00F82B88" w:rsidRDefault="00F82B88" w:rsidP="00F82B88">
      <w:pPr>
        <w:numPr>
          <w:ilvl w:val="0"/>
          <w:numId w:val="7"/>
        </w:numPr>
        <w:spacing w:line="220" w:lineRule="atLeast"/>
        <w:ind w:left="780" w:hanging="292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NUS </w:t>
      </w:r>
      <w:proofErr w:type="spellStart"/>
      <w:r>
        <w:rPr>
          <w:rFonts w:ascii="Calibri" w:eastAsia="Calibri" w:hAnsi="Calibri" w:cs="Calibri"/>
          <w:sz w:val="21"/>
          <w:szCs w:val="21"/>
        </w:rPr>
        <w:t>HackNRoll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2025 Most Entertaining Hack Winner (</w:t>
      </w:r>
      <w:hyperlink r:id="rId9" w:history="1">
        <w:r w:rsidRPr="00A12AFB">
          <w:rPr>
            <w:rStyle w:val="Hyperlink"/>
            <w:rFonts w:ascii="Calibri" w:eastAsia="Calibri" w:hAnsi="Calibri" w:cs="Calibri"/>
            <w:sz w:val="21"/>
            <w:szCs w:val="21"/>
          </w:rPr>
          <w:t>https://github.com/RyanTYT/Love-Bets</w:t>
        </w:r>
      </w:hyperlink>
      <w:r>
        <w:rPr>
          <w:rFonts w:ascii="Calibri" w:eastAsia="Calibri" w:hAnsi="Calibri" w:cs="Calibri"/>
          <w:sz w:val="21"/>
          <w:szCs w:val="21"/>
        </w:rPr>
        <w:t>)</w:t>
      </w:r>
    </w:p>
    <w:p w14:paraId="044E7FF8" w14:textId="3C0FBEE4" w:rsidR="009F4098" w:rsidRPr="005F3629" w:rsidRDefault="009F4098" w:rsidP="009F4098">
      <w:pPr>
        <w:numPr>
          <w:ilvl w:val="0"/>
          <w:numId w:val="7"/>
        </w:numPr>
        <w:spacing w:line="220" w:lineRule="atLeast"/>
        <w:ind w:left="780" w:hanging="292"/>
        <w:rPr>
          <w:rFonts w:ascii="Calibri" w:eastAsia="Calibri" w:hAnsi="Calibri" w:cs="Calibri"/>
          <w:sz w:val="21"/>
          <w:szCs w:val="21"/>
        </w:rPr>
      </w:pPr>
      <w:r w:rsidRPr="005F3629">
        <w:rPr>
          <w:rFonts w:ascii="Calibri" w:eastAsia="Calibri" w:hAnsi="Calibri" w:cs="Calibri"/>
          <w:sz w:val="21"/>
          <w:szCs w:val="21"/>
        </w:rPr>
        <w:t xml:space="preserve">Discrete Event Simulator </w:t>
      </w:r>
      <w:r w:rsidR="001C6843">
        <w:rPr>
          <w:rFonts w:ascii="Calibri" w:eastAsia="Calibri" w:hAnsi="Calibri" w:cs="Calibri"/>
          <w:sz w:val="21"/>
          <w:szCs w:val="21"/>
        </w:rPr>
        <w:t xml:space="preserve">built </w:t>
      </w:r>
      <w:r w:rsidRPr="005F3629">
        <w:rPr>
          <w:rFonts w:ascii="Calibri" w:eastAsia="Calibri" w:hAnsi="Calibri" w:cs="Calibri"/>
          <w:sz w:val="21"/>
          <w:szCs w:val="21"/>
        </w:rPr>
        <w:t xml:space="preserve">to schedule waiters and customers </w:t>
      </w:r>
      <w:r w:rsidR="001C6843">
        <w:rPr>
          <w:rFonts w:ascii="Calibri" w:eastAsia="Calibri" w:hAnsi="Calibri" w:cs="Calibri"/>
          <w:sz w:val="21"/>
          <w:szCs w:val="21"/>
        </w:rPr>
        <w:t>for NUS course - CS2030</w:t>
      </w:r>
      <w:r w:rsidR="00F82B88">
        <w:rPr>
          <w:rFonts w:ascii="Calibri" w:eastAsia="Calibri" w:hAnsi="Calibri" w:cs="Calibri"/>
          <w:sz w:val="21"/>
          <w:szCs w:val="21"/>
        </w:rPr>
        <w:t xml:space="preserve"> </w:t>
      </w:r>
      <w:r w:rsidRPr="005F3629">
        <w:rPr>
          <w:rFonts w:ascii="Calibri" w:eastAsia="Calibri" w:hAnsi="Calibri" w:cs="Calibri"/>
          <w:sz w:val="21"/>
          <w:szCs w:val="21"/>
        </w:rPr>
        <w:t>(</w:t>
      </w:r>
      <w:hyperlink r:id="rId10" w:history="1">
        <w:r w:rsidR="001428AA" w:rsidRPr="005F3629">
          <w:rPr>
            <w:rStyle w:val="Hyperlink"/>
            <w:sz w:val="21"/>
            <w:szCs w:val="21"/>
          </w:rPr>
          <w:t>https://github.com/RyanTYT/NUS-CS2030-Discrete-Event-Simulator</w:t>
        </w:r>
      </w:hyperlink>
      <w:r w:rsidRPr="005F3629">
        <w:rPr>
          <w:rFonts w:ascii="Calibri" w:eastAsia="Calibri" w:hAnsi="Calibri" w:cs="Calibri"/>
          <w:sz w:val="21"/>
          <w:szCs w:val="21"/>
        </w:rPr>
        <w:t>)</w:t>
      </w:r>
    </w:p>
    <w:p w14:paraId="3ED88A63" w14:textId="77B9D56A" w:rsidR="009F4098" w:rsidRPr="005F3629" w:rsidRDefault="009F4098" w:rsidP="009F4098">
      <w:pPr>
        <w:numPr>
          <w:ilvl w:val="0"/>
          <w:numId w:val="7"/>
        </w:numPr>
        <w:spacing w:line="220" w:lineRule="atLeast"/>
        <w:ind w:left="780" w:hanging="292"/>
        <w:rPr>
          <w:rFonts w:ascii="Calibri" w:eastAsia="Calibri" w:hAnsi="Calibri" w:cs="Calibri"/>
          <w:sz w:val="21"/>
          <w:szCs w:val="21"/>
        </w:rPr>
      </w:pPr>
      <w:r w:rsidRPr="005F3629">
        <w:rPr>
          <w:rFonts w:ascii="Calibri" w:eastAsia="Calibri" w:hAnsi="Calibri" w:cs="Calibri"/>
          <w:sz w:val="21"/>
          <w:szCs w:val="21"/>
        </w:rPr>
        <w:t>Automated fetching of financial statements from sec website to an excel worksheet using Python (</w:t>
      </w:r>
      <w:hyperlink r:id="rId11" w:history="1">
        <w:r w:rsidR="001428AA" w:rsidRPr="005F3629">
          <w:rPr>
            <w:rStyle w:val="Hyperlink"/>
            <w:rFonts w:ascii="Calibri" w:eastAsia="Calibri" w:hAnsi="Calibri" w:cs="Calibri"/>
            <w:sz w:val="21"/>
            <w:szCs w:val="21"/>
          </w:rPr>
          <w:t>https://github.com/RyanTYT /Automated-Financial-Statements</w:t>
        </w:r>
      </w:hyperlink>
      <w:r w:rsidRPr="005F3629">
        <w:rPr>
          <w:rFonts w:ascii="Calibri" w:eastAsia="Calibri" w:hAnsi="Calibri" w:cs="Calibri"/>
          <w:sz w:val="21"/>
          <w:szCs w:val="21"/>
        </w:rPr>
        <w:t>)</w:t>
      </w:r>
    </w:p>
    <w:p w14:paraId="34FEA517" w14:textId="19B78B16" w:rsidR="009975B0" w:rsidRPr="005F3629" w:rsidRDefault="00851CD0" w:rsidP="009975B0">
      <w:pPr>
        <w:numPr>
          <w:ilvl w:val="0"/>
          <w:numId w:val="7"/>
        </w:numPr>
        <w:spacing w:line="220" w:lineRule="atLeast"/>
        <w:ind w:left="780" w:hanging="292"/>
        <w:rPr>
          <w:rFonts w:ascii="Calibri" w:eastAsia="Calibri" w:hAnsi="Calibri" w:cs="Calibri"/>
          <w:sz w:val="21"/>
          <w:szCs w:val="21"/>
        </w:rPr>
      </w:pPr>
      <w:r w:rsidRPr="005F3629">
        <w:rPr>
          <w:rFonts w:ascii="Calibri" w:eastAsia="Calibri" w:hAnsi="Calibri" w:cs="Calibri"/>
          <w:sz w:val="21"/>
          <w:szCs w:val="21"/>
        </w:rPr>
        <w:t>Applied machine learning algorithms to balance sheets</w:t>
      </w:r>
      <w:r w:rsidR="00F82B88">
        <w:rPr>
          <w:rFonts w:ascii="Calibri" w:eastAsia="Calibri" w:hAnsi="Calibri" w:cs="Calibri"/>
          <w:sz w:val="21"/>
          <w:szCs w:val="21"/>
        </w:rPr>
        <w:t xml:space="preserve"> </w:t>
      </w:r>
      <w:r w:rsidRPr="005F3629">
        <w:rPr>
          <w:rFonts w:ascii="Calibri" w:eastAsia="Calibri" w:hAnsi="Calibri" w:cs="Calibri"/>
          <w:sz w:val="21"/>
          <w:szCs w:val="21"/>
        </w:rPr>
        <w:t>(</w:t>
      </w:r>
      <w:hyperlink r:id="rId12" w:history="1">
        <w:r w:rsidR="001428AA" w:rsidRPr="005F3629">
          <w:rPr>
            <w:rStyle w:val="Hyperlink"/>
            <w:rFonts w:ascii="Calibri" w:eastAsia="Calibri" w:hAnsi="Calibri" w:cs="Calibri"/>
            <w:sz w:val="21"/>
            <w:szCs w:val="21"/>
          </w:rPr>
          <w:t>https://github.com/RyanTYT/Machine-learning-for-balance-sheets</w:t>
        </w:r>
      </w:hyperlink>
      <w:r w:rsidRPr="005F3629">
        <w:rPr>
          <w:rFonts w:ascii="Calibri" w:eastAsia="Calibri" w:hAnsi="Calibri" w:cs="Calibri"/>
          <w:sz w:val="21"/>
          <w:szCs w:val="21"/>
        </w:rPr>
        <w:t>)</w:t>
      </w:r>
    </w:p>
    <w:p w14:paraId="144FE3FF" w14:textId="77777777" w:rsidR="005F3629" w:rsidRPr="009F4098" w:rsidRDefault="005F3629" w:rsidP="005F3629">
      <w:pPr>
        <w:spacing w:line="220" w:lineRule="atLeast"/>
        <w:rPr>
          <w:rFonts w:ascii="Calibri" w:eastAsia="Calibri" w:hAnsi="Calibri" w:cs="Calibri"/>
          <w:sz w:val="22"/>
          <w:szCs w:val="22"/>
        </w:rPr>
      </w:pPr>
    </w:p>
    <w:p w14:paraId="57EA68FB" w14:textId="48341C9F" w:rsidR="005F3629" w:rsidRDefault="005F3629" w:rsidP="005F3629">
      <w:pPr>
        <w:shd w:val="clear" w:color="auto" w:fill="D3D3D3"/>
        <w:spacing w:before="60" w:line="284" w:lineRule="atLeast"/>
        <w:rPr>
          <w:rFonts w:ascii="Calibri" w:eastAsia="Calibri" w:hAnsi="Calibri" w:cs="Calibri"/>
          <w:b/>
          <w:bCs/>
          <w:caps/>
          <w:sz w:val="28"/>
          <w:szCs w:val="28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EXTra co-curricular activities</w:t>
      </w:r>
    </w:p>
    <w:p w14:paraId="532D75C2" w14:textId="77777777" w:rsidR="00140B36" w:rsidRDefault="00140B36" w:rsidP="00140B36">
      <w:pPr>
        <w:tabs>
          <w:tab w:val="right" w:pos="11340"/>
        </w:tabs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4fw6"/>
          <w:rFonts w:ascii="Calibri" w:eastAsia="Calibri" w:hAnsi="Calibri" w:cs="Calibri"/>
          <w:b/>
          <w:bCs/>
          <w:sz w:val="22"/>
          <w:szCs w:val="22"/>
        </w:rPr>
        <w:t>Senior Analyst</w:t>
      </w:r>
      <w:r w:rsidRPr="00DD2CE3">
        <w:rPr>
          <w:rStyle w:val="fs14fw6"/>
          <w:rFonts w:ascii="Calibri" w:eastAsia="Calibri" w:hAnsi="Calibri" w:cs="Calibri"/>
          <w:b/>
          <w:bCs/>
          <w:sz w:val="22"/>
          <w:szCs w:val="22"/>
        </w:rPr>
        <w:t xml:space="preserve">, </w:t>
      </w:r>
      <w:r>
        <w:rPr>
          <w:rStyle w:val="fs14fw6"/>
          <w:rFonts w:ascii="Calibri" w:eastAsia="Calibri" w:hAnsi="Calibri" w:cs="Calibri"/>
          <w:b/>
          <w:bCs/>
          <w:sz w:val="22"/>
          <w:szCs w:val="22"/>
        </w:rPr>
        <w:t>Business Analytics Consulting Team</w:t>
      </w:r>
      <w:r w:rsidRPr="00DD2CE3">
        <w:rPr>
          <w:rStyle w:val="fs14fw4"/>
          <w:rFonts w:ascii="Calibri" w:eastAsia="Calibri" w:hAnsi="Calibri" w:cs="Calibri"/>
          <w:sz w:val="22"/>
          <w:szCs w:val="22"/>
        </w:rPr>
        <w:tab/>
      </w:r>
      <w:r>
        <w:rPr>
          <w:rStyle w:val="fs14fw4"/>
          <w:rFonts w:ascii="Calibri" w:eastAsia="Calibri" w:hAnsi="Calibri" w:cs="Calibri"/>
          <w:sz w:val="22"/>
          <w:szCs w:val="22"/>
        </w:rPr>
        <w:t>Jan</w:t>
      </w:r>
      <w:r w:rsidRPr="00DD2CE3">
        <w:rPr>
          <w:rStyle w:val="fs14fw4"/>
          <w:rFonts w:ascii="Calibri" w:eastAsia="Calibri" w:hAnsi="Calibri" w:cs="Calibri"/>
          <w:sz w:val="22"/>
          <w:szCs w:val="22"/>
        </w:rPr>
        <w:t xml:space="preserve"> 202</w:t>
      </w:r>
      <w:r>
        <w:rPr>
          <w:rStyle w:val="fs14fw4"/>
          <w:rFonts w:ascii="Calibri" w:eastAsia="Calibri" w:hAnsi="Calibri" w:cs="Calibri"/>
          <w:sz w:val="22"/>
          <w:szCs w:val="22"/>
        </w:rPr>
        <w:t>4</w:t>
      </w:r>
      <w:r w:rsidRPr="00DD2CE3">
        <w:rPr>
          <w:rStyle w:val="fs14fw4"/>
          <w:rFonts w:ascii="Calibri" w:eastAsia="Calibri" w:hAnsi="Calibri" w:cs="Calibri"/>
          <w:sz w:val="22"/>
          <w:szCs w:val="22"/>
        </w:rPr>
        <w:t xml:space="preserve"> - April 2024</w:t>
      </w:r>
    </w:p>
    <w:p w14:paraId="04B69CF1" w14:textId="50CA55D0" w:rsidR="00E0702A" w:rsidRDefault="00140B36" w:rsidP="00E0702A">
      <w:pPr>
        <w:numPr>
          <w:ilvl w:val="0"/>
          <w:numId w:val="5"/>
        </w:numPr>
        <w:spacing w:line="220" w:lineRule="atLeast"/>
        <w:ind w:left="780" w:hanging="29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Developed machine learning models based on ARIMA and SARIMAX to predict crop yields</w:t>
      </w:r>
    </w:p>
    <w:p w14:paraId="113D220A" w14:textId="77777777" w:rsidR="000F2535" w:rsidRPr="00E0702A" w:rsidRDefault="000F2535" w:rsidP="000F2535">
      <w:pPr>
        <w:spacing w:line="220" w:lineRule="atLeast"/>
        <w:rPr>
          <w:rFonts w:ascii="Calibri" w:eastAsia="Calibri" w:hAnsi="Calibri" w:cs="Calibri"/>
          <w:sz w:val="22"/>
          <w:szCs w:val="22"/>
        </w:rPr>
      </w:pPr>
    </w:p>
    <w:p w14:paraId="50B5533F" w14:textId="2C3F9C83" w:rsidR="00B62BA9" w:rsidRDefault="002E413A">
      <w:pPr>
        <w:shd w:val="clear" w:color="auto" w:fill="D3D3D3"/>
        <w:spacing w:before="60" w:line="284" w:lineRule="atLeast"/>
        <w:rPr>
          <w:rFonts w:ascii="Calibri" w:eastAsia="Calibri" w:hAnsi="Calibri" w:cs="Calibri"/>
          <w:b/>
          <w:bCs/>
          <w:caps/>
          <w:sz w:val="28"/>
          <w:szCs w:val="28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skills</w:t>
      </w:r>
      <w:r w:rsidR="00ED1108">
        <w:rPr>
          <w:rFonts w:ascii="Calibri" w:eastAsia="Calibri" w:hAnsi="Calibri" w:cs="Calibri"/>
          <w:b/>
          <w:bCs/>
          <w:caps/>
          <w:sz w:val="28"/>
          <w:szCs w:val="28"/>
        </w:rPr>
        <w:t xml:space="preserve"> and interests</w:t>
      </w:r>
    </w:p>
    <w:p w14:paraId="73C06B87" w14:textId="77777777" w:rsidR="006F79AC" w:rsidRDefault="006F79AC" w:rsidP="006F79AC">
      <w:pPr>
        <w:numPr>
          <w:ilvl w:val="0"/>
          <w:numId w:val="5"/>
        </w:numPr>
        <w:spacing w:line="220" w:lineRule="atLeast"/>
        <w:ind w:left="780" w:hanging="29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Languages: English (Written and Spoken, Native), Mandarin (Written and Spoken, Mother Tongue)</w:t>
      </w:r>
    </w:p>
    <w:p w14:paraId="19DA3395" w14:textId="3D94ADF7" w:rsidR="00060A7E" w:rsidRPr="00060A7E" w:rsidRDefault="00996112" w:rsidP="00060A7E">
      <w:pPr>
        <w:numPr>
          <w:ilvl w:val="0"/>
          <w:numId w:val="5"/>
        </w:numPr>
        <w:spacing w:line="220" w:lineRule="atLeast"/>
        <w:ind w:left="780" w:hanging="29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Programming Languages</w:t>
      </w:r>
      <w:r w:rsidR="00060A7E">
        <w:rPr>
          <w:rFonts w:ascii="Calibri" w:eastAsia="Calibri" w:hAnsi="Calibri" w:cs="Calibri"/>
          <w:sz w:val="22"/>
          <w:szCs w:val="22"/>
        </w:rPr>
        <w:t xml:space="preserve">: Python, R, Java, Typescript, </w:t>
      </w:r>
      <w:proofErr w:type="spellStart"/>
      <w:r w:rsidR="00060A7E">
        <w:rPr>
          <w:rFonts w:ascii="Calibri" w:eastAsia="Calibri" w:hAnsi="Calibri" w:cs="Calibri"/>
          <w:sz w:val="22"/>
          <w:szCs w:val="22"/>
        </w:rPr>
        <w:t>Javascript</w:t>
      </w:r>
      <w:proofErr w:type="spellEnd"/>
      <w:r w:rsidR="00060A7E">
        <w:rPr>
          <w:rFonts w:ascii="Calibri" w:eastAsia="Calibri" w:hAnsi="Calibri" w:cs="Calibri"/>
          <w:sz w:val="22"/>
          <w:szCs w:val="22"/>
        </w:rPr>
        <w:t xml:space="preserve">, ReactJS, </w:t>
      </w:r>
      <w:proofErr w:type="spellStart"/>
      <w:r w:rsidR="00060A7E">
        <w:rPr>
          <w:rFonts w:ascii="Calibri" w:eastAsia="Calibri" w:hAnsi="Calibri" w:cs="Calibri"/>
          <w:sz w:val="22"/>
          <w:szCs w:val="22"/>
        </w:rPr>
        <w:t>Nextjs</w:t>
      </w:r>
      <w:proofErr w:type="spellEnd"/>
      <w:r w:rsidR="00060A7E">
        <w:rPr>
          <w:rFonts w:ascii="Calibri" w:eastAsia="Calibri" w:hAnsi="Calibri" w:cs="Calibri"/>
          <w:sz w:val="22"/>
          <w:szCs w:val="22"/>
        </w:rPr>
        <w:t>, PostgreSQL, MySQL</w:t>
      </w:r>
      <w:r>
        <w:rPr>
          <w:rFonts w:ascii="Calibri" w:eastAsia="Calibri" w:hAnsi="Calibri" w:cs="Calibri"/>
          <w:sz w:val="22"/>
          <w:szCs w:val="22"/>
        </w:rPr>
        <w:t>, C++</w:t>
      </w:r>
    </w:p>
    <w:p w14:paraId="61FE3F77" w14:textId="48AD3270" w:rsidR="001C6843" w:rsidRPr="001C6843" w:rsidRDefault="00060A7E" w:rsidP="001C6843">
      <w:pPr>
        <w:numPr>
          <w:ilvl w:val="0"/>
          <w:numId w:val="5"/>
        </w:numPr>
        <w:spacing w:line="220" w:lineRule="atLeast"/>
        <w:ind w:left="780" w:hanging="29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Interests:</w:t>
      </w:r>
      <w:r w:rsidR="006F79AC">
        <w:rPr>
          <w:rFonts w:ascii="Calibri" w:eastAsia="Calibri" w:hAnsi="Calibri" w:cs="Calibri"/>
          <w:sz w:val="22"/>
          <w:szCs w:val="22"/>
        </w:rPr>
        <w:t xml:space="preserve"> </w:t>
      </w:r>
      <w:r w:rsidR="001C6843">
        <w:rPr>
          <w:rFonts w:ascii="Calibri" w:eastAsia="Calibri" w:hAnsi="Calibri" w:cs="Calibri"/>
          <w:sz w:val="22"/>
          <w:szCs w:val="22"/>
        </w:rPr>
        <w:t xml:space="preserve">RC4 Flag 2024 Project Director, </w:t>
      </w:r>
      <w:r w:rsidR="008F2A02" w:rsidRPr="006F79AC">
        <w:rPr>
          <w:rFonts w:ascii="Calibri" w:eastAsia="Calibri" w:hAnsi="Calibri" w:cs="Calibri"/>
          <w:sz w:val="22"/>
          <w:szCs w:val="22"/>
        </w:rPr>
        <w:t xml:space="preserve">RC4 </w:t>
      </w:r>
      <w:proofErr w:type="spellStart"/>
      <w:r w:rsidR="008F2A02" w:rsidRPr="006F79AC">
        <w:rPr>
          <w:rFonts w:ascii="Calibri" w:eastAsia="Calibri" w:hAnsi="Calibri" w:cs="Calibri"/>
          <w:sz w:val="22"/>
          <w:szCs w:val="22"/>
        </w:rPr>
        <w:t>Programmes</w:t>
      </w:r>
      <w:proofErr w:type="spellEnd"/>
      <w:r w:rsidR="008F2A02" w:rsidRPr="006F79AC">
        <w:rPr>
          <w:rFonts w:ascii="Calibri" w:eastAsia="Calibri" w:hAnsi="Calibri" w:cs="Calibri"/>
          <w:sz w:val="22"/>
          <w:szCs w:val="22"/>
        </w:rPr>
        <w:t xml:space="preserve"> Head, RC4 Invest EXCO, RC4 CASA EXCO</w:t>
      </w:r>
    </w:p>
    <w:sectPr w:rsidR="001C6843" w:rsidRPr="001C6843" w:rsidSect="003257BD">
      <w:pgSz w:w="12225" w:h="15810"/>
      <w:pgMar w:top="720" w:right="720" w:bottom="720" w:left="720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3DBEF0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9D888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30E97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894B4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62A88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6D082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690FC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7C1C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BF6EE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D8AA5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60ADF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9A9E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8306A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9AED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7806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AE44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DCCB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CCE18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82460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3D26D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9D04E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DAA4B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A8209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9E6BD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82F2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766FA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69CD3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BE4FE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94A3D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E8092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66E8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D083C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4CEA9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FE074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88A5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40E48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33851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4E96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E4493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86EDD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F0CD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7CC54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004B1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93C56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20C29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065E94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9CC12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EF84F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756DD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FA4A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68013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C868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A4AFC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04FA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4D6A4A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A2455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EA66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9CC62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C7A21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A4E0B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BA4C2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1805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8222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487670839">
    <w:abstractNumId w:val="0"/>
  </w:num>
  <w:num w:numId="2" w16cid:durableId="1700273577">
    <w:abstractNumId w:val="1"/>
  </w:num>
  <w:num w:numId="3" w16cid:durableId="826409034">
    <w:abstractNumId w:val="2"/>
  </w:num>
  <w:num w:numId="4" w16cid:durableId="701398798">
    <w:abstractNumId w:val="3"/>
  </w:num>
  <w:num w:numId="5" w16cid:durableId="1586526410">
    <w:abstractNumId w:val="4"/>
  </w:num>
  <w:num w:numId="6" w16cid:durableId="123547637">
    <w:abstractNumId w:val="5"/>
  </w:num>
  <w:num w:numId="7" w16cid:durableId="20520285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A9"/>
    <w:rsid w:val="00022AA9"/>
    <w:rsid w:val="00025351"/>
    <w:rsid w:val="00060A7E"/>
    <w:rsid w:val="000F2535"/>
    <w:rsid w:val="00127B6C"/>
    <w:rsid w:val="00140B36"/>
    <w:rsid w:val="001428AA"/>
    <w:rsid w:val="00172C60"/>
    <w:rsid w:val="001844A0"/>
    <w:rsid w:val="00191CAF"/>
    <w:rsid w:val="001C6843"/>
    <w:rsid w:val="001E124F"/>
    <w:rsid w:val="00220CC1"/>
    <w:rsid w:val="00270DA4"/>
    <w:rsid w:val="00284C4A"/>
    <w:rsid w:val="00296029"/>
    <w:rsid w:val="002E413A"/>
    <w:rsid w:val="0031014D"/>
    <w:rsid w:val="003257BD"/>
    <w:rsid w:val="00462A63"/>
    <w:rsid w:val="00497F9C"/>
    <w:rsid w:val="004C5AC1"/>
    <w:rsid w:val="00554C28"/>
    <w:rsid w:val="00593F6C"/>
    <w:rsid w:val="005E2E4F"/>
    <w:rsid w:val="005E3E9D"/>
    <w:rsid w:val="005F3629"/>
    <w:rsid w:val="00635996"/>
    <w:rsid w:val="006F79AC"/>
    <w:rsid w:val="00752514"/>
    <w:rsid w:val="007729A2"/>
    <w:rsid w:val="007A37FD"/>
    <w:rsid w:val="007A608C"/>
    <w:rsid w:val="007A763C"/>
    <w:rsid w:val="007F25B3"/>
    <w:rsid w:val="00851CD0"/>
    <w:rsid w:val="0087259E"/>
    <w:rsid w:val="008F2A02"/>
    <w:rsid w:val="009751BF"/>
    <w:rsid w:val="00996112"/>
    <w:rsid w:val="009975B0"/>
    <w:rsid w:val="009C3799"/>
    <w:rsid w:val="009F4098"/>
    <w:rsid w:val="00A55C12"/>
    <w:rsid w:val="00A676F8"/>
    <w:rsid w:val="00AA3AD4"/>
    <w:rsid w:val="00AD07E9"/>
    <w:rsid w:val="00B61D5D"/>
    <w:rsid w:val="00B62BA9"/>
    <w:rsid w:val="00B63DD2"/>
    <w:rsid w:val="00B93B94"/>
    <w:rsid w:val="00C15E75"/>
    <w:rsid w:val="00CB77F3"/>
    <w:rsid w:val="00CC4DD9"/>
    <w:rsid w:val="00D71643"/>
    <w:rsid w:val="00DB448B"/>
    <w:rsid w:val="00DD2CE3"/>
    <w:rsid w:val="00DD63F3"/>
    <w:rsid w:val="00E06FC8"/>
    <w:rsid w:val="00E0702A"/>
    <w:rsid w:val="00E20A7D"/>
    <w:rsid w:val="00E5752E"/>
    <w:rsid w:val="00E726A5"/>
    <w:rsid w:val="00ED1108"/>
    <w:rsid w:val="00ED3345"/>
    <w:rsid w:val="00F030DF"/>
    <w:rsid w:val="00F04EED"/>
    <w:rsid w:val="00F82B88"/>
    <w:rsid w:val="00F9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E3444"/>
  <w15:docId w15:val="{B1E0B86E-FEEB-434C-B735-97A64A71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02A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4fw6ttuoverflow-hidden">
    <w:name w:val="fs14 fw6 ttu overflow-hidden"/>
    <w:basedOn w:val="DefaultParagraphFont"/>
  </w:style>
  <w:style w:type="character" w:customStyle="1" w:styleId="fs14fw4">
    <w:name w:val="fs14 fw4"/>
    <w:basedOn w:val="DefaultParagraphFont"/>
  </w:style>
  <w:style w:type="character" w:customStyle="1" w:styleId="fs14fw4overflow-hidden">
    <w:name w:val="fs14 fw4 overflow-hidden"/>
    <w:basedOn w:val="DefaultParagraphFont"/>
  </w:style>
  <w:style w:type="character" w:customStyle="1" w:styleId="fs14fw6overflow-hidden">
    <w:name w:val="fs14 fw6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4fw6undefinedtdn">
    <w:name w:val="fs14 fw6 undefined tdn"/>
    <w:basedOn w:val="DefaultParagraphFont"/>
  </w:style>
  <w:style w:type="character" w:customStyle="1" w:styleId="fs14fw6">
    <w:name w:val="fs14 fw6"/>
    <w:basedOn w:val="DefaultParagraphFont"/>
  </w:style>
  <w:style w:type="character" w:styleId="Hyperlink">
    <w:name w:val="Hyperlink"/>
    <w:basedOn w:val="DefaultParagraphFont"/>
    <w:uiPriority w:val="99"/>
    <w:unhideWhenUsed/>
    <w:rsid w:val="00593F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F6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D11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11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110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11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110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F409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2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anTYT/ClassMat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yantyt.github.io/RTYT/" TargetMode="External"/><Relationship Id="rId12" Type="http://schemas.openxmlformats.org/officeDocument/2006/relationships/hyperlink" Target="https://github.com/RyanTYT/Machine-learning-for-balance-she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yan-tan-yan-tong-b820121a3/" TargetMode="External"/><Relationship Id="rId11" Type="http://schemas.openxmlformats.org/officeDocument/2006/relationships/hyperlink" Target="https://github.com/RyanTYT%20/Automated-Financial-Statements" TargetMode="External"/><Relationship Id="rId5" Type="http://schemas.openxmlformats.org/officeDocument/2006/relationships/hyperlink" Target="mailto:ryan.tyt@u.nus.edu" TargetMode="External"/><Relationship Id="rId10" Type="http://schemas.openxmlformats.org/officeDocument/2006/relationships/hyperlink" Target="https://github.com/RyanTYT/NUS-CS2030-Discrete-Event-Simul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yanTYT/Love-Be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Ryan Tan Yan Tong</dc:creator>
  <cp:keywords/>
  <dc:description/>
  <cp:lastModifiedBy>Ryan Tan Yan Tong</cp:lastModifiedBy>
  <cp:revision>19</cp:revision>
  <dcterms:created xsi:type="dcterms:W3CDTF">2024-03-04T12:54:00Z</dcterms:created>
  <dcterms:modified xsi:type="dcterms:W3CDTF">2025-01-23T14:40:00Z</dcterms:modified>
</cp:coreProperties>
</file>